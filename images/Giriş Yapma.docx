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Use Case ID</w:t>
            </w:r>
          </w:p>
        </w:tc>
        <w:tc>
          <w:tcPr>
            <w:tcW w:w="4698" w:type="dxa"/>
          </w:tcPr>
          <w:p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Use Case Name</w:t>
            </w:r>
          </w:p>
        </w:tc>
        <w:tc>
          <w:tcPr>
            <w:tcW w:w="4698" w:type="dxa"/>
          </w:tcPr>
          <w:p w:rsidR="00FC1F8D" w:rsidRDefault="00E1749E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Giriş Yapma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Scope</w:t>
            </w:r>
          </w:p>
        </w:tc>
        <w:tc>
          <w:tcPr>
            <w:tcW w:w="4698" w:type="dxa"/>
          </w:tcPr>
          <w:p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POS Uygulaması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Level</w:t>
            </w:r>
          </w:p>
        </w:tc>
        <w:tc>
          <w:tcPr>
            <w:tcW w:w="4698" w:type="dxa"/>
          </w:tcPr>
          <w:p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Primary Actor</w:t>
            </w:r>
          </w:p>
        </w:tc>
        <w:tc>
          <w:tcPr>
            <w:tcW w:w="4698" w:type="dxa"/>
          </w:tcPr>
          <w:p w:rsidR="00FC1F8D" w:rsidRDefault="00E1749E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Muhasebeci-Çalışan-Admin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Stakeholders</w:t>
            </w:r>
          </w:p>
        </w:tc>
        <w:tc>
          <w:tcPr>
            <w:tcW w:w="4698" w:type="dxa"/>
          </w:tcPr>
          <w:p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Kasiyer, Satış Elemanı, Müşteri, Şirket, Yönetici, </w:t>
            </w:r>
            <w:r w:rsidR="00E1749E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Muhasebeci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Preconditions</w:t>
            </w:r>
          </w:p>
        </w:tc>
        <w:tc>
          <w:tcPr>
            <w:tcW w:w="4698" w:type="dxa"/>
          </w:tcPr>
          <w:p w:rsidR="00FC1F8D" w:rsidRDefault="00E1749E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sisteme daha önceden kaydedilmiş olmalı</w:t>
            </w:r>
          </w:p>
        </w:tc>
      </w:tr>
      <w:tr w:rsidR="00FC1F8D" w:rsidTr="00FC1F8D">
        <w:tc>
          <w:tcPr>
            <w:tcW w:w="4698" w:type="dxa"/>
          </w:tcPr>
          <w:p w:rsidR="00FC1F8D" w:rsidRPr="00616DD7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Postconditions</w:t>
            </w:r>
          </w:p>
        </w:tc>
        <w:tc>
          <w:tcPr>
            <w:tcW w:w="4698" w:type="dxa"/>
          </w:tcPr>
          <w:p w:rsidR="00FC1F8D" w:rsidRDefault="00E1749E" w:rsidP="00616D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Veritabanından Doğrulanır.</w:t>
            </w:r>
          </w:p>
          <w:p w:rsidR="00E1749E" w:rsidRDefault="00E1749E" w:rsidP="00616D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Google 2FA Code doğrulanır.</w:t>
            </w:r>
          </w:p>
          <w:p w:rsidR="00E1749E" w:rsidRPr="00616DD7" w:rsidRDefault="00E1749E" w:rsidP="00616D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Arayüze geçiş yapılır.</w:t>
            </w:r>
          </w:p>
        </w:tc>
      </w:tr>
      <w:tr w:rsidR="00616DD7" w:rsidTr="006B49FE">
        <w:tc>
          <w:tcPr>
            <w:tcW w:w="9396" w:type="dxa"/>
            <w:gridSpan w:val="2"/>
          </w:tcPr>
          <w:p w:rsidR="00616DD7" w:rsidRPr="00616DD7" w:rsidRDefault="00616DD7" w:rsidP="00616DD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 w:rsidRPr="00616DD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Main Success Scenario</w:t>
            </w:r>
          </w:p>
        </w:tc>
      </w:tr>
      <w:tr w:rsidR="00616DD7" w:rsidTr="00856679">
        <w:trPr>
          <w:trHeight w:val="1210"/>
        </w:trPr>
        <w:tc>
          <w:tcPr>
            <w:tcW w:w="9396" w:type="dxa"/>
            <w:gridSpan w:val="2"/>
          </w:tcPr>
          <w:p w:rsidR="00616DD7" w:rsidRDefault="00E1749E" w:rsidP="00E1749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 domainine browser aracılığı ile ulaşılınır.</w:t>
            </w:r>
          </w:p>
          <w:p w:rsidR="00E1749E" w:rsidRDefault="00E1749E" w:rsidP="00E1749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Giriş yap butonuna basılır.</w:t>
            </w:r>
          </w:p>
          <w:p w:rsidR="00E1749E" w:rsidRDefault="00E1749E" w:rsidP="00E1749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adı ve şifre ile giriş yapılır.</w:t>
            </w:r>
          </w:p>
          <w:p w:rsidR="00E1749E" w:rsidRDefault="00E1749E" w:rsidP="00E1749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Google 2FA kodu girilir.</w:t>
            </w:r>
          </w:p>
          <w:p w:rsidR="00E1749E" w:rsidRPr="00E1749E" w:rsidRDefault="00E1749E" w:rsidP="00E1749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Arayüz açılır.</w:t>
            </w:r>
          </w:p>
        </w:tc>
      </w:tr>
      <w:tr w:rsidR="00D730B0" w:rsidTr="00D730B0">
        <w:trPr>
          <w:trHeight w:val="463"/>
        </w:trPr>
        <w:tc>
          <w:tcPr>
            <w:tcW w:w="9396" w:type="dxa"/>
            <w:gridSpan w:val="2"/>
          </w:tcPr>
          <w:p w:rsidR="00D730B0" w:rsidRPr="00D730B0" w:rsidRDefault="00D730B0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Extensions</w:t>
            </w:r>
          </w:p>
        </w:tc>
      </w:tr>
      <w:tr w:rsidR="00D730B0" w:rsidTr="00856679">
        <w:trPr>
          <w:trHeight w:val="462"/>
        </w:trPr>
        <w:tc>
          <w:tcPr>
            <w:tcW w:w="9396" w:type="dxa"/>
            <w:gridSpan w:val="2"/>
          </w:tcPr>
          <w:p w:rsidR="00D730B0" w:rsidRDefault="00D730B0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3a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E1749E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Yanlış kullanıcı veya şifre ile giriş yapılır.</w:t>
            </w:r>
          </w:p>
          <w:p w:rsidR="00D730B0" w:rsidRDefault="00D730B0" w:rsidP="00E1749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 hata verir ve girişi reddeder.</w:t>
            </w:r>
          </w:p>
          <w:p w:rsidR="00D730B0" w:rsidRDefault="00E1749E" w:rsidP="00E1749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adı şifre düzeltilir / yönetici ile iletişime geçilir.</w:t>
            </w:r>
            <w:r w:rsid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:rsidR="00D730B0" w:rsidRDefault="00E1749E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</w:t>
            </w:r>
            <w:r w:rsidR="0039523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r w:rsidR="00D730B0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Yanlış Google 2FA girilir.</w:t>
            </w:r>
          </w:p>
          <w:p w:rsidR="00E1749E" w:rsidRDefault="00E1749E" w:rsidP="00E1749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 hata verir ve girişi reddeder.</w:t>
            </w:r>
          </w:p>
          <w:p w:rsidR="0039523D" w:rsidRDefault="00E1749E" w:rsidP="00E1749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lastRenderedPageBreak/>
              <w:t>Google 2FA kodu düzeltilir.</w:t>
            </w:r>
          </w:p>
          <w:p w:rsidR="00D730B0" w:rsidRPr="00D730B0" w:rsidRDefault="00D730B0" w:rsidP="00E1749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39523D" w:rsidTr="00B63032">
        <w:trPr>
          <w:trHeight w:val="462"/>
        </w:trPr>
        <w:tc>
          <w:tcPr>
            <w:tcW w:w="4698" w:type="dxa"/>
          </w:tcPr>
          <w:p w:rsidR="0039523D" w:rsidRPr="00D730B0" w:rsidRDefault="0039523D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Special Requirements</w:t>
            </w:r>
          </w:p>
        </w:tc>
        <w:tc>
          <w:tcPr>
            <w:tcW w:w="4698" w:type="dxa"/>
          </w:tcPr>
          <w:p w:rsidR="0039523D" w:rsidRPr="0039523D" w:rsidRDefault="00E1749E" w:rsidP="003952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Google 2FA Application</w:t>
            </w:r>
          </w:p>
        </w:tc>
      </w:tr>
      <w:tr w:rsidR="0039523D" w:rsidTr="00B63032">
        <w:trPr>
          <w:trHeight w:val="462"/>
        </w:trPr>
        <w:tc>
          <w:tcPr>
            <w:tcW w:w="4698" w:type="dxa"/>
          </w:tcPr>
          <w:p w:rsidR="0039523D" w:rsidRPr="0039523D" w:rsidRDefault="0039523D" w:rsidP="0039523D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  <w:color w:val="000000"/>
                <w:lang w:val="tr-TR"/>
              </w:rPr>
            </w:pPr>
            <w:r w:rsidRPr="0039523D">
              <w:rPr>
                <w:rFonts w:ascii="Times" w:hAnsi="Times" w:cs="Times"/>
                <w:b/>
                <w:color w:val="262626"/>
                <w:sz w:val="26"/>
                <w:szCs w:val="26"/>
                <w:lang w:val="tr-TR"/>
              </w:rPr>
              <w:t>Technology and Data Variations List</w:t>
            </w:r>
          </w:p>
        </w:tc>
        <w:tc>
          <w:tcPr>
            <w:tcW w:w="4698" w:type="dxa"/>
          </w:tcPr>
          <w:p w:rsidR="0039523D" w:rsidRDefault="00E1749E" w:rsidP="003952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Google 2FA Code</w:t>
            </w:r>
          </w:p>
          <w:p w:rsidR="00E1749E" w:rsidRPr="0039523D" w:rsidRDefault="00E1749E" w:rsidP="003952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Browser</w:t>
            </w:r>
          </w:p>
        </w:tc>
      </w:tr>
      <w:tr w:rsidR="00A916FF" w:rsidTr="00B63032">
        <w:trPr>
          <w:trHeight w:val="462"/>
        </w:trPr>
        <w:tc>
          <w:tcPr>
            <w:tcW w:w="4698" w:type="dxa"/>
          </w:tcPr>
          <w:p w:rsidR="00A916FF" w:rsidRPr="0039523D" w:rsidRDefault="00A916FF" w:rsidP="0039523D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  <w:color w:val="262626"/>
                <w:sz w:val="26"/>
                <w:szCs w:val="26"/>
                <w:lang w:val="tr-TR"/>
              </w:rPr>
            </w:pPr>
            <w:r w:rsidRPr="00A916FF">
              <w:rPr>
                <w:rFonts w:ascii="Times" w:hAnsi="Times" w:cs="Times"/>
                <w:b/>
                <w:color w:val="262626"/>
                <w:sz w:val="26"/>
                <w:szCs w:val="26"/>
                <w:lang w:val="tr-TR"/>
              </w:rPr>
              <w:t>Frequency of Occurrence</w:t>
            </w:r>
          </w:p>
        </w:tc>
        <w:tc>
          <w:tcPr>
            <w:tcW w:w="4698" w:type="dxa"/>
          </w:tcPr>
          <w:p w:rsidR="00A916FF" w:rsidRPr="00A916FF" w:rsidRDefault="00A916FF" w:rsidP="00A916F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Sürekli</w:t>
            </w:r>
          </w:p>
        </w:tc>
      </w:tr>
      <w:tr w:rsidR="00A916FF" w:rsidTr="00B63032">
        <w:trPr>
          <w:trHeight w:val="462"/>
        </w:trPr>
        <w:tc>
          <w:tcPr>
            <w:tcW w:w="4698" w:type="dxa"/>
          </w:tcPr>
          <w:p w:rsidR="00A916FF" w:rsidRPr="00A916FF" w:rsidRDefault="00A916FF" w:rsidP="0039523D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  <w:color w:val="262626"/>
                <w:sz w:val="26"/>
                <w:szCs w:val="26"/>
                <w:lang w:val="tr-TR"/>
              </w:rPr>
            </w:pPr>
            <w:r w:rsidRPr="00A916FF">
              <w:rPr>
                <w:rFonts w:ascii="Times" w:hAnsi="Times" w:cs="Times"/>
                <w:b/>
                <w:color w:val="262626"/>
                <w:sz w:val="26"/>
                <w:szCs w:val="26"/>
                <w:lang w:val="tr-TR"/>
              </w:rPr>
              <w:t>Miscellaneous</w:t>
            </w:r>
          </w:p>
        </w:tc>
        <w:tc>
          <w:tcPr>
            <w:tcW w:w="4698" w:type="dxa"/>
          </w:tcPr>
          <w:p w:rsidR="00A916FF" w:rsidRDefault="00E1749E" w:rsidP="00A916F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Google 2FA Server Up mı ?</w:t>
            </w:r>
          </w:p>
          <w:p w:rsidR="00E1749E" w:rsidRPr="00A916FF" w:rsidRDefault="00E1749E" w:rsidP="00A916F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Azure Service ler Up mı ?</w:t>
            </w:r>
          </w:p>
        </w:tc>
      </w:tr>
    </w:tbl>
    <w:p w:rsidR="001A10CD" w:rsidRPr="00FC1F8D" w:rsidRDefault="00C4725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sectPr w:rsidR="001A10CD" w:rsidRPr="00FC1F8D" w:rsidSect="00267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25B" w:rsidRDefault="00C4725B" w:rsidP="0039523D">
      <w:r>
        <w:separator/>
      </w:r>
    </w:p>
  </w:endnote>
  <w:endnote w:type="continuationSeparator" w:id="0">
    <w:p w:rsidR="00C4725B" w:rsidRDefault="00C4725B" w:rsidP="003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49E" w:rsidRDefault="00E17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49E" w:rsidRDefault="00E174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49E" w:rsidRDefault="00E17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25B" w:rsidRDefault="00C4725B" w:rsidP="0039523D">
      <w:r>
        <w:separator/>
      </w:r>
    </w:p>
  </w:footnote>
  <w:footnote w:type="continuationSeparator" w:id="0">
    <w:p w:rsidR="00C4725B" w:rsidRDefault="00C4725B" w:rsidP="0039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49E" w:rsidRDefault="00E17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23D" w:rsidRPr="0039523D" w:rsidRDefault="0039523D">
    <w:pPr>
      <w:pStyle w:val="Header"/>
      <w:rPr>
        <w:lang w:val="tr-TR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49E" w:rsidRDefault="00E17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8A6E36C"/>
    <w:lvl w:ilvl="0" w:tplc="4584278E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F35616D"/>
    <w:multiLevelType w:val="hybridMultilevel"/>
    <w:tmpl w:val="D4AEB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84AE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494B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06093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62C0E"/>
    <w:multiLevelType w:val="hybridMultilevel"/>
    <w:tmpl w:val="6CFA188C"/>
    <w:lvl w:ilvl="0" w:tplc="EBC2F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6D4606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2282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1A4A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E19A5"/>
    <w:multiLevelType w:val="hybridMultilevel"/>
    <w:tmpl w:val="12663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7"/>
  </w:num>
  <w:num w:numId="16">
    <w:abstractNumId w:val="21"/>
  </w:num>
  <w:num w:numId="17">
    <w:abstractNumId w:val="19"/>
  </w:num>
  <w:num w:numId="18">
    <w:abstractNumId w:val="14"/>
  </w:num>
  <w:num w:numId="19">
    <w:abstractNumId w:val="20"/>
  </w:num>
  <w:num w:numId="20">
    <w:abstractNumId w:val="16"/>
  </w:num>
  <w:num w:numId="21">
    <w:abstractNumId w:val="13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D"/>
    <w:rsid w:val="000D6059"/>
    <w:rsid w:val="0039523D"/>
    <w:rsid w:val="003E0C7E"/>
    <w:rsid w:val="00616DD7"/>
    <w:rsid w:val="00A916FF"/>
    <w:rsid w:val="00C4725B"/>
    <w:rsid w:val="00D730B0"/>
    <w:rsid w:val="00E1749E"/>
    <w:rsid w:val="00E70400"/>
    <w:rsid w:val="00F31E36"/>
    <w:rsid w:val="00FB0693"/>
    <w:rsid w:val="00FC1F8D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5456"/>
  <w14:defaultImageDpi w14:val="32767"/>
  <w15:chartTrackingRefBased/>
  <w15:docId w15:val="{4B7E0AB8-E1D7-F742-8006-E8A9DAE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23D"/>
  </w:style>
  <w:style w:type="paragraph" w:styleId="Footer">
    <w:name w:val="footer"/>
    <w:basedOn w:val="Normal"/>
    <w:link w:val="Foot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Serkan Özdemir</cp:lastModifiedBy>
  <cp:revision>4</cp:revision>
  <dcterms:created xsi:type="dcterms:W3CDTF">2018-03-03T10:55:00Z</dcterms:created>
  <dcterms:modified xsi:type="dcterms:W3CDTF">2018-10-29T13:29:00Z</dcterms:modified>
</cp:coreProperties>
</file>